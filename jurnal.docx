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8" w:lineRule="auto" w:line="275"/>
        <w:ind w:left="201" w:right="221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GG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3963" w:right="4227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lineRule="exact" w:line="240"/>
        <w:ind w:left="4139" w:right="4397"/>
      </w:pPr>
      <w:r>
        <w:rPr>
          <w:rFonts w:cs="Times New Roman" w:hAnsi="Times New Roman" w:eastAsia="Times New Roman" w:ascii="Times New Roman"/>
          <w:b/>
          <w:i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position w:val="-1"/>
          <w:sz w:val="22"/>
          <w:szCs w:val="22"/>
        </w:rPr>
        <w:t>hendra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position w:val="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lineRule="exact" w:line="220"/>
        <w:ind w:left="3758" w:right="390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Moh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position w:val="9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lineRule="exact" w:line="240"/>
        <w:ind w:left="3945" w:right="4092"/>
      </w:pPr>
      <w:r>
        <w:rPr>
          <w:rFonts w:cs="Times New Roman" w:hAnsi="Times New Roman" w:eastAsia="Times New Roman" w:ascii="Times New Roman"/>
          <w:b/>
          <w:i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9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3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97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b/>
          <w:i/>
          <w:spacing w:val="3"/>
          <w:w w:val="9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0"/>
          <w:w w:val="9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i/>
          <w:spacing w:val="2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3"/>
          <w:w w:val="9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9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3"/>
          <w:w w:val="9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position w:val="10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4"/>
        <w:ind w:left="3977" w:right="1891" w:hanging="1561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10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0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Tek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orma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ka,</w:t>
      </w:r>
      <w:r>
        <w:rPr>
          <w:rFonts w:cs="Times New Roman" w:hAnsi="Times New Roman" w:eastAsia="Times New Roman" w:ascii="Times New Roman"/>
          <w:i/>
          <w:spacing w:val="-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Fa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-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Tek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ogi</w:t>
      </w:r>
      <w:r>
        <w:rPr>
          <w:rFonts w:cs="Times New Roman" w:hAnsi="Times New Roman" w:eastAsia="Times New Roman" w:ascii="Times New Roman"/>
          <w:i/>
          <w:spacing w:val="-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Industr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-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exact" w:line="220"/>
        <w:ind w:left="2676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argo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-12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Raya</w:t>
      </w:r>
      <w:r>
        <w:rPr>
          <w:rFonts w:cs="Times New Roman" w:hAnsi="Times New Roman" w:eastAsia="Times New Roman" w:ascii="Times New Roman"/>
          <w:i/>
          <w:spacing w:val="-5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00,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pok</w:t>
      </w:r>
      <w:r>
        <w:rPr>
          <w:rFonts w:cs="Times New Roman" w:hAnsi="Times New Roman" w:eastAsia="Times New Roman" w:ascii="Times New Roman"/>
          <w:i/>
          <w:spacing w:val="-1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2"/>
          <w:sz w:val="22"/>
          <w:szCs w:val="22"/>
        </w:rPr>
        <w:t>1642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2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1609" w:right="1814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1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0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10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0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i/>
          <w:spacing w:val="-9"/>
          <w:w w:val="100"/>
          <w:position w:val="0"/>
          <w:sz w:val="22"/>
          <w:szCs w:val="22"/>
        </w:rPr>
        <w:t> </w:t>
      </w:r>
      <w:hyperlink r:id="rId5">
        <w:r>
          <w:rPr>
            <w:rFonts w:cs="Times New Roman" w:hAnsi="Times New Roman" w:eastAsia="Times New Roman" w:ascii="Times New Roman"/>
            <w:i/>
            <w:spacing w:val="0"/>
            <w:w w:val="97"/>
            <w:position w:val="0"/>
            <w:sz w:val="22"/>
            <w:szCs w:val="22"/>
          </w:rPr>
          <w:t>}@s</w:t>
        </w:r>
        <w:r>
          <w:rPr>
            <w:rFonts w:cs="Times New Roman" w:hAnsi="Times New Roman" w:eastAsia="Times New Roman" w:ascii="Times New Roman"/>
            <w:i/>
            <w:spacing w:val="3"/>
            <w:w w:val="97"/>
            <w:position w:val="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0"/>
            <w:w w:val="97"/>
            <w:position w:val="0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i/>
            <w:spacing w:val="1"/>
            <w:w w:val="97"/>
            <w:position w:val="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i/>
            <w:spacing w:val="3"/>
            <w:w w:val="97"/>
            <w:position w:val="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i/>
            <w:spacing w:val="0"/>
            <w:w w:val="97"/>
            <w:position w:val="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i/>
            <w:spacing w:val="1"/>
            <w:w w:val="97"/>
            <w:position w:val="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i/>
            <w:spacing w:val="1"/>
            <w:w w:val="97"/>
            <w:position w:val="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i/>
            <w:spacing w:val="2"/>
            <w:w w:val="97"/>
            <w:position w:val="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i/>
            <w:spacing w:val="3"/>
            <w:w w:val="97"/>
            <w:position w:val="0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i/>
            <w:spacing w:val="1"/>
            <w:w w:val="97"/>
            <w:position w:val="0"/>
            <w:sz w:val="22"/>
            <w:szCs w:val="22"/>
          </w:rPr>
          <w:t>na</w:t>
        </w:r>
        <w:r>
          <w:rPr>
            <w:rFonts w:cs="Times New Roman" w:hAnsi="Times New Roman" w:eastAsia="Times New Roman" w:ascii="Times New Roman"/>
            <w:i/>
            <w:spacing w:val="1"/>
            <w:w w:val="97"/>
            <w:position w:val="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i/>
            <w:spacing w:val="0"/>
            <w:w w:val="97"/>
            <w:position w:val="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i/>
            <w:spacing w:val="3"/>
            <w:w w:val="97"/>
            <w:position w:val="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97"/>
            <w:position w:val="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i/>
            <w:spacing w:val="3"/>
            <w:w w:val="97"/>
            <w:position w:val="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i/>
            <w:spacing w:val="-1"/>
            <w:w w:val="97"/>
            <w:position w:val="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i/>
            <w:spacing w:val="0"/>
            <w:w w:val="97"/>
            <w:position w:val="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i/>
            <w:spacing w:val="3"/>
            <w:w w:val="97"/>
            <w:position w:val="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i/>
            <w:spacing w:val="-1"/>
            <w:w w:val="97"/>
            <w:position w:val="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i/>
            <w:spacing w:val="0"/>
            <w:w w:val="97"/>
            <w:position w:val="0"/>
            <w:sz w:val="22"/>
            <w:szCs w:val="22"/>
          </w:rPr>
          <w:t>id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4358" w:right="4376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rak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76"/>
        <w:ind w:left="100" w:right="79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ogr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pakan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eamanan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raha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ya,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psi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ogra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pat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rba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g,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ogr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phy,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i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san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akan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penggab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ngan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dengan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encode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32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exact" w:line="240"/>
        <w:ind w:left="100" w:right="4393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ogr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4,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32.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1"/>
          <w:pgMar w:footer="1003" w:header="0" w:top="1380" w:bottom="280" w:left="1340" w:right="1320"/>
          <w:footerReference w:type="default" r:id="rId3"/>
          <w:footerReference w:type="default" r:id="rId4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10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3" w:lineRule="auto" w:line="276"/>
        <w:ind w:left="100" w:right="-37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udah.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udah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hak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anan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76"/>
        <w:ind w:left="100" w:right="-38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auto" w:line="276"/>
        <w:ind w:right="84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76"/>
        <w:ind w:right="77" w:firstLine="72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acak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ubah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76"/>
        <w:ind w:right="78" w:firstLine="720"/>
        <w:sectPr>
          <w:type w:val="continuous"/>
          <w:pgSz w:w="12240" w:h="15840"/>
          <w:pgMar w:top="1380" w:bottom="280" w:left="1340" w:right="1320"/>
          <w:cols w:num="2" w:equalWidth="off">
            <w:col w:w="4422" w:space="719"/>
            <w:col w:w="4439"/>
          </w:cols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apat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4"/>
        <w:ind w:left="100" w:right="-56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8"/>
        <w:ind w:left="100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32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56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76"/>
        <w:ind w:left="100" w:right="-37" w:firstLine="775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/>
        <w:ind w:left="100"/>
      </w:pPr>
      <w:r>
        <w:pict>
          <v:shape type="#_x0000_t75" style="width:216pt;height:112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76"/>
        <w:ind w:left="100" w:right="-38" w:firstLine="720"/>
      </w:pPr>
      <w:r>
        <w:pict>
          <v:shape type="#_x0000_t202" style="position:absolute;margin-left:324.02pt;margin-top:59.3395pt;width:217.62pt;height:76.2pt;mso-position-horizontal-relative:page;mso-position-vertical-relative:paragraph;z-index:-100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2" w:hRule="exact"/>
                    </w:trPr>
                    <w:tc>
                      <w:tcPr>
                        <w:tcW w:w="9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1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29" w:right="2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29" w:right="2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4" w:right="2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4" w:right="21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0" w:right="21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9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05" w:right="2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05" w:right="2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32" w:righ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26" w:right="22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J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41" w:right="2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K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24.02pt;margin-top:173pt;width:217.62pt;height:76.18pt;mso-position-horizontal-relative:page;mso-position-vertical-relative:paragraph;z-index:-100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1" w:hRule="exact"/>
                    </w:trPr>
                    <w:tc>
                      <w:tcPr>
                        <w:tcW w:w="92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8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1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14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92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7" w:right="21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5" w:right="1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M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4" w:right="2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4" w:right="2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36" w:right="23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P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caesar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e64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2023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2023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i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unc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an.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color w:val="1F202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odean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color w:val="1F2023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color w:val="1F2023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ber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pene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1F202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1F202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color w:val="1F2023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ber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bas</w:t>
      </w:r>
      <w:r>
        <w:rPr>
          <w:rFonts w:cs="Times New Roman" w:hAnsi="Times New Roman" w:eastAsia="Times New Roman" w:ascii="Times New Roman"/>
          <w:i/>
          <w:color w:val="1F2023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32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1F2023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1F2023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1F2023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Sedan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i/>
          <w:color w:val="1F2023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F2023"/>
          <w:spacing w:val="0"/>
          <w:w w:val="100"/>
          <w:sz w:val="22"/>
          <w:szCs w:val="22"/>
        </w:rPr>
        <w:t>e64</w:t>
      </w:r>
      <w:r>
        <w:rPr>
          <w:rFonts w:cs="Times New Roman" w:hAnsi="Times New Roman" w:eastAsia="Times New Roman" w:ascii="Times New Roman"/>
          <w:i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76"/>
        <w:ind w:left="100" w:right="-38" w:firstLine="720"/>
      </w:pPr>
      <w:r>
        <w:pict>
          <v:shape type="#_x0000_t202" style="position:absolute;margin-left:324.02pt;margin-top:23.2295pt;width:217.62pt;height:76.18pt;mso-position-horizontal-relative:page;mso-position-vertical-relative:paragraph;z-index:-100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1" w:hRule="exact"/>
                    </w:trPr>
                    <w:tc>
                      <w:tcPr>
                        <w:tcW w:w="107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6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9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16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17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18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19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107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31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0" w:righ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Q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02" w:right="2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7" w:right="21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2" w:right="21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8" w:righ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e64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1F2023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odean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eng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ner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64.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enco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e64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color w:val="1F2023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1F2023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1F2023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ncang</w:t>
      </w:r>
      <w:r>
        <w:rPr>
          <w:rFonts w:cs="Times New Roman" w:hAnsi="Times New Roman" w:eastAsia="Times New Roman" w:ascii="Times New Roman"/>
          <w:color w:val="1F2023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color w:val="1F2023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enan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ani</w:t>
      </w:r>
      <w:r>
        <w:rPr>
          <w:rFonts w:cs="Times New Roman" w:hAnsi="Times New Roman" w:eastAsia="Times New Roman" w:ascii="Times New Roman"/>
          <w:color w:val="1F2023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1F2023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4" w:lineRule="auto" w:line="276"/>
        <w:ind w:right="83"/>
      </w:pPr>
      <w:r>
        <w:br w:type="column"/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1F2023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udah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psi</w:t>
      </w:r>
      <w:r>
        <w:rPr>
          <w:rFonts w:cs="Times New Roman" w:hAnsi="Times New Roman" w:eastAsia="Times New Roman" w:ascii="Times New Roman"/>
          <w:color w:val="1F2023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60"/>
      </w:pP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1F2023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Pes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color w:val="1F2023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1F2023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0"/>
        <w:ind w:left="360"/>
      </w:pP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1F2023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color w:val="1F2023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ubah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1F2023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F2023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1F2023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1F2023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1F2023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7" w:lineRule="auto" w:line="275"/>
        <w:ind w:left="720" w:right="78" w:hanging="3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 w:lineRule="auto" w:line="275"/>
        <w:ind w:left="720" w:right="79" w:hanging="3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75"/>
        <w:ind w:left="720" w:right="80" w:hanging="3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/>
        <w:sectPr>
          <w:pgMar w:header="0" w:footer="1003" w:top="1360" w:bottom="280" w:left="1340" w:right="1320"/>
          <w:pgSz w:w="12240" w:h="15840"/>
          <w:cols w:num="2" w:equalWidth="off">
            <w:col w:w="4424" w:space="718"/>
            <w:col w:w="4438"/>
          </w:cols>
        </w:sectPr>
      </w:pPr>
      <w:r>
        <w:pict>
          <v:shape type="#_x0000_t202" style="position:absolute;margin-left:324.02pt;margin-top:29.0195pt;width:217.62pt;height:76.18pt;mso-position-horizontal-relative:page;mso-position-vertical-relative:paragraph;z-index:-100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1" w:hRule="exact"/>
                    </w:trPr>
                    <w:tc>
                      <w:tcPr>
                        <w:tcW w:w="9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74" w:righ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74" w:righ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76" w:right="17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76" w:right="17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76" w:right="17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76" w:right="17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9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6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50" w:right="1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57" w:right="1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B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59" w:right="1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52" w:right="1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64" w:right="16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71" w:right="16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</w:p>
    <w:p>
      <w:pPr>
        <w:rPr>
          <w:sz w:val="8"/>
          <w:szCs w:val="8"/>
        </w:rPr>
        <w:jc w:val="left"/>
        <w:spacing w:before="9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52" w:hRule="exact"/>
        </w:trPr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ue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25</w:t>
            </w:r>
          </w:p>
        </w:tc>
      </w:tr>
      <w:tr>
        <w:trPr>
          <w:trHeight w:val="732" w:hRule="exact"/>
        </w:trPr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3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V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86" w:right="1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W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5" w:right="2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14" w:right="2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26" w:righ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Z</w:t>
            </w:r>
          </w:p>
        </w:tc>
      </w:tr>
    </w:tbl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51" w:hRule="exact"/>
        </w:trPr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8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ue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26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27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30</w:t>
            </w:r>
          </w:p>
        </w:tc>
      </w:tr>
      <w:tr>
        <w:trPr>
          <w:trHeight w:val="733" w:hRule="exact"/>
        </w:trPr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3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har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3" w:right="2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36" w:right="2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b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4" w:right="2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38" w:right="2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3" w:right="2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</w:tc>
      </w:tr>
    </w:tbl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51" w:hRule="exact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6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ue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32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33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2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35</w:t>
            </w:r>
          </w:p>
        </w:tc>
      </w:tr>
      <w:tr>
        <w:trPr>
          <w:trHeight w:val="821" w:hRule="exact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31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har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31" w:right="2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f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22" w:righ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25" w:right="2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h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8" w:right="2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246" w:right="2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j</w:t>
            </w:r>
          </w:p>
        </w:tc>
      </w:tr>
    </w:tbl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76"/>
        <w:ind w:left="5141" w:right="78" w:firstLine="720"/>
      </w:pPr>
      <w:r>
        <w:pict>
          <v:shape type="#_x0000_t202" style="position:absolute;margin-left:324.02pt;margin-top:98.01pt;width:217.62pt;height:76.18pt;mso-position-horizontal-relative:page;mso-position-vertical-relative:page;z-index:-100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1" w:hRule="exact"/>
                    </w:trPr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7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1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1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53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54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43" w:right="2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z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36" w:right="23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36" w:righ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41" w:right="2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41" w:right="2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24.02pt;margin-top:211.65pt;width:217.62pt;height:76.21pt;mso-position-horizontal-relative:page;mso-position-vertical-relative:page;z-index:-100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1" w:hRule="exact"/>
                    </w:trPr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7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1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57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1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58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59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733" w:hRule="exact"/>
                    </w:trPr>
                    <w:tc>
                      <w:tcPr>
                        <w:tcW w:w="8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38" w:right="23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36" w:right="23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36" w:righ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41" w:right="2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41" w:right="2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324.02pt;margin-top:-112.28pt;width:156.18pt;height:76.18pt;mso-position-horizontal-relative:page;mso-position-vertical-relative:paragraph;z-index:-100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1" w:hRule="exact"/>
                    </w:trPr>
                    <w:tc>
                      <w:tcPr>
                        <w:tcW w:w="9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1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5" w:right="19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61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5" w:right="19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62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6" w:right="19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9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6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50" w:right="25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9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43" w:right="24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+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75" w:right="2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/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71.974pt;margin-top:-30.2005pt;width:217.616pt;height:76.2pt;mso-position-horizontal-relative:page;mso-position-vertical-relative:paragraph;z-index:-99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2" w:hRule="exact"/>
                    </w:trPr>
                    <w:tc>
                      <w:tcPr>
                        <w:tcW w:w="11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30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9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36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9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37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38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9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39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9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11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3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0" w:right="21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k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36" w:right="23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89" w:right="18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m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4" w:right="21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7" w:right="21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71.974pt;margin-top:83.4595pt;width:220.496pt;height:76.21pt;mso-position-horizontal-relative:page;mso-position-vertical-relative:paragraph;z-index:-99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1" w:hRule="exact"/>
                    </w:trPr>
                    <w:tc>
                      <w:tcPr>
                        <w:tcW w:w="112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8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41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5" w:right="19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42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8" w:right="19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43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44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3" w:right="19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733" w:hRule="exact"/>
                    </w:trPr>
                    <w:tc>
                      <w:tcPr>
                        <w:tcW w:w="112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33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78" w:right="18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p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50" w:righ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q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70" w:right="27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190" w:right="19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74" w:right="2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e32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e32</w:t>
      </w:r>
      <w:r>
        <w:rPr>
          <w:rFonts w:cs="Times New Roman" w:hAnsi="Times New Roman" w:eastAsia="Times New Roman" w:ascii="Times New Roman"/>
          <w:i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26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dapun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odean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left="5861" w:right="80" w:hanging="3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andar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501"/>
      </w:pPr>
      <w:r>
        <w:pict>
          <v:shape type="#_x0000_t202" style="position:absolute;margin-left:71.974pt;margin-top:8.89951pt;width:217.616pt;height:76.176pt;mso-position-horizontal-relative:page;mso-position-vertical-relative:paragraph;z-index:-99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51" w:hRule="exact"/>
                    </w:trPr>
                    <w:tc>
                      <w:tcPr>
                        <w:tcW w:w="107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6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ue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19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46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47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0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48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49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0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732" w:hRule="exact"/>
                    </w:trPr>
                    <w:tc>
                      <w:tcPr>
                        <w:tcW w:w="107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31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har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14" w:right="21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u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22" w:righ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01" w:righ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w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24" w:righ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x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ind w:left="222" w:righ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y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7" w:lineRule="auto" w:line="276"/>
        <w:ind w:left="5861" w:right="80" w:hanging="360"/>
        <w:sectPr>
          <w:pgMar w:header="0" w:footer="1003" w:top="134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e32.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4"/>
        <w:ind w:left="100" w:right="1711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16pt;height:107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5"/>
        <w:ind w:left="100" w:right="1449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SIL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820" w:right="-5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7" w:lineRule="auto" w:line="276"/>
        <w:ind w:left="100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e6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0" w:right="3053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rancan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auto" w:line="276"/>
        <w:ind w:left="100" w:right="-38" w:firstLine="720"/>
      </w:pPr>
      <w:r>
        <w:pict>
          <v:shape type="#_x0000_t75" style="position:absolute;margin-left:72pt;margin-top:89.1295pt;width:216pt;height:159pt;mso-position-horizontal-relative:page;mso-position-vertical-relative:paragraph;z-index:-996">
            <v:imagedata o:title="" r:id="rId8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bahan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caes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e6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r)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e32-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4" w:lineRule="auto" w:line="275"/>
        <w:ind w:left="1" w:right="81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ubah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 w:lineRule="auto" w:line="276"/>
        <w:ind w:left="1" w:right="79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e64.b6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p2.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encod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npu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p3.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76"/>
        <w:ind w:left="1" w:right="78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p3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b32en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abel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p4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encod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awal.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216pt;height:169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3" w:lineRule="auto" w:line="276"/>
        <w:ind w:left="1" w:right="78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ext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caes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i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r)</w:t>
      </w:r>
      <w:r>
        <w:rPr>
          <w:rFonts w:cs="Times New Roman" w:hAnsi="Times New Roman" w:eastAsia="Times New Roman" w:ascii="Times New Roman"/>
          <w:i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" w:right="4031"/>
        <w:sectPr>
          <w:pgMar w:header="0" w:footer="1003" w:top="1360" w:bottom="280" w:left="1340" w:right="1320"/>
          <w:pgSz w:w="12240" w:h="15840"/>
          <w:cols w:num="2" w:equalWidth="off">
            <w:col w:w="4423" w:space="717"/>
            <w:col w:w="4440"/>
          </w:cols>
        </w:sectPr>
      </w:pP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5"/>
        <w:ind w:left="100" w:right="-38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dahu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Fun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caes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2" w:lineRule="auto" w:line="276"/>
        <w:ind w:right="79" w:firstLine="720"/>
        <w:sectPr>
          <w:type w:val="continuous"/>
          <w:pgSz w:w="12240" w:h="15840"/>
          <w:pgMar w:top="1380" w:bottom="280" w:left="1340" w:right="1320"/>
          <w:cols w:num="2" w:equalWidth="off">
            <w:col w:w="4424" w:space="718"/>
            <w:col w:w="443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aes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ubah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4" w:lineRule="auto" w:line="276"/>
        <w:ind w:left="100" w:right="-38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e64.b32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abel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decod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p3.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76"/>
        <w:ind w:left="100" w:right="-38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p3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e6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.b64d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p4.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abel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p5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16pt;height:50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3" w:lineRule="auto" w:line="276"/>
        <w:ind w:left="100" w:right="-37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apat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udah,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ahui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5" w:lineRule="auto" w:line="276"/>
        <w:ind w:left="100" w:right="-38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dahu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py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.py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76"/>
        <w:ind w:left="100" w:right="-35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6"/>
        <w:ind w:right="78" w:firstLine="720"/>
      </w:pPr>
      <w:r>
        <w:pict>
          <v:group style="position:absolute;margin-left:324pt;margin-top:-127.51pt;width:216pt;height:125.9pt;mso-position-horizontal-relative:page;mso-position-vertical-relative:paragraph;z-index:-995" coordorigin="6480,-2550" coordsize="4320,2518">
            <v:shape type="#_x0000_t75" style="position:absolute;left:6480;top:-2550;width:4320;height:1220">
              <v:imagedata o:title="" r:id="rId11"/>
            </v:shape>
            <v:shape type="#_x0000_t75" style="position:absolute;left:6480;top:-1292;width:4320;height:1260">
              <v:imagedata o:title="" r:id="rId12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right="13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2912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76"/>
        <w:ind w:right="79" w:firstLine="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dapat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aan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adapan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3649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5" w:lineRule="auto" w:line="276"/>
        <w:ind w:right="78" w:firstLine="72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e32,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ahui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ohn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ahui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238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75"/>
        <w:ind w:right="79"/>
        <w:sectPr>
          <w:pgMar w:header="0" w:footer="1003" w:top="1360" w:bottom="280" w:left="1340" w:right="1320"/>
          <w:pgSz w:w="12240" w:h="15840"/>
          <w:cols w:num="2" w:equalWidth="off">
            <w:col w:w="4424" w:space="718"/>
            <w:col w:w="4438"/>
          </w:cols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2020.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Lengkap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ogr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Je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Algo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anya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154CC"/>
          <w:spacing w:val="-2"/>
          <w:w w:val="100"/>
          <w:sz w:val="22"/>
          <w:szCs w:val="22"/>
        </w:rPr>
      </w:r>
      <w:hyperlink r:id="rId13"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h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t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t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p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  <w:t>: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q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  <w:t>w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o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r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ds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.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co</w:t>
        </w:r>
        <w:r>
          <w:rPr>
            <w:rFonts w:cs="Times New Roman" w:hAnsi="Times New Roman" w:eastAsia="Times New Roman" w:ascii="Times New Roman"/>
            <w:color w:val="1154CC"/>
            <w:spacing w:val="-3"/>
            <w:w w:val="100"/>
            <w:sz w:val="22"/>
            <w:szCs w:val="22"/>
            <w:u w:val="single" w:color="1154CC"/>
          </w:rPr>
          <w:t>m</w:t>
        </w:r>
        <w:r>
          <w:rPr>
            <w:rFonts w:cs="Times New Roman" w:hAnsi="Times New Roman" w:eastAsia="Times New Roman" w:ascii="Times New Roman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b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l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g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e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n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g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r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t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i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a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2"/>
            <w:w w:val="100"/>
            <w:sz w:val="22"/>
            <w:szCs w:val="22"/>
            <w:u w:val="single" w:color="1154CC"/>
          </w:rPr>
          <w:t>n</w:t>
        </w:r>
        <w:r>
          <w:rPr>
            <w:rFonts w:cs="Times New Roman" w:hAnsi="Times New Roman" w:eastAsia="Times New Roman" w:ascii="Times New Roman"/>
            <w:color w:val="1154CC"/>
            <w:spacing w:val="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-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k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r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i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t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o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g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r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a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f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  <w:t>i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/</w:t>
        </w:r>
      </w:hyperlink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4" w:lineRule="auto" w:line="276"/>
        <w:ind w:left="100" w:right="47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2018.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Enko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                     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                     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hyperlink r:id="rId14"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h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t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t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p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s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  <w:t>: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  <w:t>m</w:t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ed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i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u</w:t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  <w:t>m</w:t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.co</w:t>
        </w:r>
        <w:r>
          <w:rPr>
            <w:rFonts w:cs="Times New Roman" w:hAnsi="Times New Roman" w:eastAsia="Times New Roman" w:ascii="Times New Roman"/>
            <w:color w:val="1154CC"/>
            <w:spacing w:val="-3"/>
            <w:w w:val="100"/>
            <w:sz w:val="22"/>
            <w:szCs w:val="22"/>
            <w:u w:val="single" w:color="1154CC"/>
          </w:rPr>
          <w:t>m</w:t>
        </w:r>
        <w:r>
          <w:rPr>
            <w:rFonts w:cs="Times New Roman" w:hAnsi="Times New Roman" w:eastAsia="Times New Roman" w:ascii="Times New Roman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@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r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  <w:t>m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dannu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  <w:t>r</w:t>
        </w:r>
        <w:r>
          <w:rPr>
            <w:rFonts w:cs="Times New Roman" w:hAnsi="Times New Roman" w:eastAsia="Times New Roman" w:ascii="Times New Roman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e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r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b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e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daa</w:t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2"/>
            <w:w w:val="100"/>
            <w:sz w:val="22"/>
            <w:szCs w:val="22"/>
            <w:u w:val="single" w:color="1154CC"/>
          </w:rPr>
          <w:t>n</w:t>
        </w:r>
        <w:r>
          <w:rPr>
            <w:rFonts w:cs="Times New Roman" w:hAnsi="Times New Roman" w:eastAsia="Times New Roman" w:ascii="Times New Roman"/>
            <w:color w:val="1154CC"/>
            <w:spacing w:val="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</w:hyperlink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  <w:t> </w:t>
      </w:r>
      <w:hyperlink r:id="rId15"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en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k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od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i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ng</w:t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  <w:t>-</w:t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en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  <w:t>k</w:t>
        </w:r>
        <w:r>
          <w:rPr>
            <w:rFonts w:cs="Times New Roman" w:hAnsi="Times New Roman" w:eastAsia="Times New Roman" w:ascii="Times New Roman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r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i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ps</w:t>
        </w:r>
        <w:r>
          <w:rPr>
            <w:rFonts w:cs="Times New Roman" w:hAnsi="Times New Roman" w:eastAsia="Times New Roman" w:ascii="Times New Roman"/>
            <w:color w:val="1154CC"/>
            <w:spacing w:val="2"/>
            <w:w w:val="100"/>
            <w:sz w:val="22"/>
            <w:szCs w:val="22"/>
            <w:u w:val="single" w:color="1154CC"/>
          </w:rPr>
          <w:t>i</w:t>
        </w:r>
        <w:r>
          <w:rPr>
            <w:rFonts w:cs="Times New Roman" w:hAnsi="Times New Roman" w:eastAsia="Times New Roman" w:ascii="Times New Roman"/>
            <w:color w:val="1154CC"/>
            <w:spacing w:val="2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  <w:t>-</w:t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dan</w:t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  <w:t>-</w:t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ha</w:t>
        </w:r>
        <w:r>
          <w:rPr>
            <w:rFonts w:cs="Times New Roman" w:hAnsi="Times New Roman" w:eastAsia="Times New Roman" w:ascii="Times New Roman"/>
            <w:color w:val="1154CC"/>
            <w:spacing w:val="3"/>
            <w:w w:val="100"/>
            <w:sz w:val="22"/>
            <w:szCs w:val="22"/>
            <w:u w:val="single" w:color="1154CC"/>
          </w:rPr>
          <w:t>s</w:t>
        </w:r>
        <w:r>
          <w:rPr>
            <w:rFonts w:cs="Times New Roman" w:hAnsi="Times New Roman" w:eastAsia="Times New Roman" w:ascii="Times New Roman"/>
            <w:color w:val="1154CC"/>
            <w:spacing w:val="3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h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  <w:t>-</w:t>
        </w:r>
        <w:r>
          <w:rPr>
            <w:rFonts w:cs="Times New Roman" w:hAnsi="Times New Roman" w:eastAsia="Times New Roman" w:ascii="Times New Roman"/>
            <w:color w:val="1154CC"/>
            <w:spacing w:val="-4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9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f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9670767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  <w:t>f</w:t>
        </w:r>
        <w:r>
          <w:rPr>
            <w:rFonts w:cs="Times New Roman" w:hAnsi="Times New Roman" w:eastAsia="Times New Roman" w:ascii="Times New Roman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2"/>
            <w:szCs w:val="22"/>
            <w:u w:val="single" w:color="1154CC"/>
          </w:rPr>
          <w:t>a3</w:t>
        </w:r>
      </w:hyperlink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sectPr>
      <w:pgMar w:header="0" w:footer="1003" w:top="1360" w:bottom="280" w:left="134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2.58pt;margin-top:730.852pt;width:9.52pt;height:13.04pt;mso-position-horizontal-relative:page;mso-position-vertical-relative:page;z-index:-100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.024pt;margin-top:730.852pt;width:9.52pt;height:13.04pt;mso-position-horizontal-relative:page;mso-position-vertical-relative:page;z-index:-100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mailto:@student.gunadarma.ac.i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qwords.com/blog/pengertian-kriptografi/" TargetMode="External"/><Relationship Id="rId14" Type="http://schemas.openxmlformats.org/officeDocument/2006/relationships/hyperlink" Target="https://medium.com/@ramdannur/perbedaan-enkoding-enkripsi-dan-hash-9f9670767fa3" TargetMode="External"/><Relationship Id="rId15" Type="http://schemas.openxmlformats.org/officeDocument/2006/relationships/hyperlink" Target="https://medium.com/@ramdannur/perbedaan-enkoding-enkripsi-dan-hash-9f9670767fa3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